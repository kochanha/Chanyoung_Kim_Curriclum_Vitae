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40"/>
        <w:gridCol w:w="7820"/>
      </w:tblGrid>
      <w:tr w:rsidR="00A37E2D" w14:paraId="5D224195" w14:textId="77777777">
        <w:trPr>
          <w:tblCellSpacing w:w="0" w:type="dxa"/>
        </w:trPr>
        <w:tc>
          <w:tcPr>
            <w:tcW w:w="3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983935" w14:textId="77777777" w:rsidR="00A37E2D" w:rsidRDefault="00CF5133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0178E56" wp14:editId="62BC466B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그림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4AD78E2E" w14:textId="77777777" w:rsidR="00A37E2D" w:rsidRDefault="00CF5133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proofErr w:type="spellStart"/>
            <w:r>
              <w:rPr>
                <w:rStyle w:val="span"/>
                <w:rFonts w:ascii="Arial" w:eastAsia="Arial" w:hAnsi="Arial" w:cs="Arial"/>
                <w:color w:val="1A409A"/>
                <w:sz w:val="68"/>
                <w:szCs w:val="68"/>
              </w:rPr>
              <w:t>Chanyoung</w:t>
            </w:r>
            <w:proofErr w:type="spellEnd"/>
            <w:r>
              <w:rPr>
                <w:rStyle w:val="divname"/>
                <w:rFonts w:ascii="Arial" w:eastAsia="Arial" w:hAnsi="Arial" w:cs="Arial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1A409A"/>
                <w:sz w:val="68"/>
                <w:szCs w:val="68"/>
              </w:rPr>
              <w:t>Kim</w:t>
            </w:r>
          </w:p>
          <w:tbl>
            <w:tblPr>
              <w:tblStyle w:val="divdocumenticonstable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09"/>
            </w:tblGrid>
            <w:tr w:rsidR="00A37E2D" w14:paraId="48486230" w14:textId="77777777">
              <w:trPr>
                <w:trHeight w:val="32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4A765214" w14:textId="77777777" w:rsidR="00A37E2D" w:rsidRDefault="00CF5133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6BE65428" wp14:editId="7E3761D6">
                        <wp:extent cx="114300" cy="152400"/>
                        <wp:effectExtent l="0" t="0" r="0" b="0"/>
                        <wp:docPr id="100003" name="그림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52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379B2A" w14:textId="77777777" w:rsidR="00A37E2D" w:rsidRDefault="00CF5133">
                  <w:p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Seongbuk-gu</w:t>
                  </w:r>
                  <w:proofErr w:type="spellEnd"/>
                </w:p>
              </w:tc>
            </w:tr>
          </w:tbl>
          <w:p w14:paraId="1BEBB3AA" w14:textId="77777777" w:rsidR="00A37E2D" w:rsidRDefault="00A37E2D">
            <w:pPr>
              <w:rPr>
                <w:vanish/>
              </w:rPr>
            </w:pPr>
          </w:p>
          <w:tbl>
            <w:tblPr>
              <w:tblStyle w:val="divdocumenticonstable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446"/>
            </w:tblGrid>
            <w:tr w:rsidR="00A37E2D" w14:paraId="01A814EC" w14:textId="77777777">
              <w:trPr>
                <w:trHeight w:val="32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3C584DA3" w14:textId="77777777" w:rsidR="00A37E2D" w:rsidRDefault="00CF5133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2DB150BF" wp14:editId="06736890">
                        <wp:extent cx="139700" cy="139700"/>
                        <wp:effectExtent l="0" t="0" r="0" b="0"/>
                        <wp:docPr id="100005" name="그림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4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A727A1" w14:textId="77777777" w:rsidR="00A37E2D" w:rsidRDefault="00CF5133">
                  <w:p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01028235277</w:t>
                  </w:r>
                </w:p>
              </w:tc>
            </w:tr>
          </w:tbl>
          <w:p w14:paraId="28375583" w14:textId="77777777" w:rsidR="00A37E2D" w:rsidRDefault="00A37E2D">
            <w:pPr>
              <w:rPr>
                <w:vanish/>
              </w:rPr>
            </w:pPr>
          </w:p>
          <w:tbl>
            <w:tblPr>
              <w:tblStyle w:val="divdocumenticonstable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2072"/>
            </w:tblGrid>
            <w:tr w:rsidR="00A37E2D" w14:paraId="2C4092BA" w14:textId="77777777">
              <w:trPr>
                <w:trHeight w:val="32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6DD849C5" w14:textId="77777777" w:rsidR="00A37E2D" w:rsidRDefault="00CF5133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147F0022" wp14:editId="6734C515">
                        <wp:extent cx="127000" cy="127000"/>
                        <wp:effectExtent l="0" t="0" r="0" b="0"/>
                        <wp:docPr id="100007" name="그림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930557" w14:textId="77777777" w:rsidR="00A37E2D" w:rsidRDefault="00CF5133">
                  <w:p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ko1158@naver.com</w:t>
                  </w:r>
                </w:p>
              </w:tc>
            </w:tr>
          </w:tbl>
          <w:p w14:paraId="4449C548" w14:textId="77777777" w:rsidR="00A37E2D" w:rsidRDefault="00A37E2D">
            <w:pPr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</w:tr>
    </w:tbl>
    <w:p w14:paraId="063AD696" w14:textId="77777777" w:rsidR="00A37E2D" w:rsidRDefault="00A37E2D">
      <w:pPr>
        <w:rPr>
          <w:vanish/>
        </w:rPr>
      </w:pPr>
    </w:p>
    <w:p w14:paraId="1A46E9B9" w14:textId="77777777" w:rsidR="00A37E2D" w:rsidRDefault="00A37E2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A37E2D" w14:paraId="3B0336F3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811EA6" w14:textId="77777777" w:rsidR="00A37E2D" w:rsidRDefault="00CF513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Web CV &amp; Github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24E2B27B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8181DF" w14:textId="77777777" w:rsidR="00A37E2D" w:rsidRDefault="00CF5133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6E79A153" wp14:editId="4B2EE02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그림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C60315C" w14:textId="77777777" w:rsidR="00A37E2D" w:rsidRDefault="00CF5133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kcy.smarcle.dev</w:t>
                  </w:r>
                  <w:proofErr w:type="spellEnd"/>
                </w:p>
                <w:p w14:paraId="11527F1A" w14:textId="77777777" w:rsidR="00A37E2D" w:rsidRDefault="00CF5133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https://github.com/kochanha</w:t>
                  </w:r>
                </w:p>
              </w:tc>
            </w:tr>
          </w:tbl>
          <w:p w14:paraId="27E5EEB4" w14:textId="77777777" w:rsidR="00A37E2D" w:rsidRDefault="00A37E2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055FCDAA" w14:textId="77777777" w:rsidR="00A37E2D" w:rsidRDefault="00A37E2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A37E2D" w14:paraId="3A5D9302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61ADE0" w14:textId="77777777" w:rsidR="00A37E2D" w:rsidRDefault="00CF513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About Me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28D04F75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585048" w14:textId="77777777" w:rsidR="00A37E2D" w:rsidRDefault="00CF5133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605AA491" wp14:editId="10682B7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그림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C0C8ED5" w14:textId="77777777" w:rsidR="00A37E2D" w:rsidRDefault="00CF513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I'm </w:t>
                  </w: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Chanyoung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Kim(</w:t>
                  </w:r>
                  <w:r w:rsidRPr="00B63E80">
                    <w:rPr>
                      <w:rStyle w:val="divdocumentdivparagraphsinglecolumn"/>
                      <w:rFonts w:ascii="맑은 고딕" w:eastAsia="맑은 고딕" w:hAnsi="맑은 고딕" w:cs="맑은 고딕" w:hint="eastAsia"/>
                      <w:color w:val="231F20"/>
                      <w:sz w:val="22"/>
                      <w:szCs w:val="22"/>
                    </w:rPr>
                    <w:t>김찬영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), Undergraduate at Sejong Univ. majoring in </w:t>
                  </w:r>
                  <w:proofErr w:type="gram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IME(</w:t>
                  </w:r>
                  <w:proofErr w:type="gram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Intelligent Mechatronics Engineering) Since 2017.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br/>
                    <w:t>I have a big interest in Artificial Intelligence (especially auto navigation based on video recognition) , Drones, Computer Hardware System, Mobile IoT and so on.</w:t>
                  </w:r>
                </w:p>
              </w:tc>
            </w:tr>
          </w:tbl>
          <w:p w14:paraId="5A84F952" w14:textId="77777777" w:rsidR="00A37E2D" w:rsidRDefault="00A37E2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32DD93DC" w14:textId="77777777" w:rsidR="00A37E2D" w:rsidRDefault="00A37E2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A37E2D" w14:paraId="7FA4D84D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7E3A7B" w14:textId="77777777" w:rsidR="00A37E2D" w:rsidRDefault="00CF513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61D3BE38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967F89" w14:textId="77777777" w:rsidR="00A37E2D" w:rsidRDefault="00CF5133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07573C96" wp14:editId="38BBF240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그림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AA79889" w14:textId="77777777" w:rsidR="00A37E2D" w:rsidRDefault="00CF5133">
                  <w:pPr>
                    <w:pStyle w:val="singlecolumnspanpaddedlinenth-child1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Junior in 2021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Intelligent Mechatronics Engineering </w:t>
                  </w:r>
                </w:p>
                <w:p w14:paraId="0A93C406" w14:textId="77777777" w:rsidR="00A37E2D" w:rsidRDefault="00CF5133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Sejong University, </w:t>
                  </w: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Gwangjin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-Gu, Seoul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13355259" w14:textId="77777777" w:rsidR="00A37E2D" w:rsidRDefault="00A37E2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20AF61C" w14:textId="77777777" w:rsidR="00A37E2D" w:rsidRDefault="00A37E2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A37E2D" w14:paraId="6306C42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07EFE" w14:textId="77777777" w:rsidR="00A37E2D" w:rsidRDefault="00CF513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Awards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108056BB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64A2A1" w14:textId="77777777" w:rsidR="00A37E2D" w:rsidRDefault="00CF5133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1D495E17" wp14:editId="22AB4DDB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그림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ABFB17C" w14:textId="77777777" w:rsidR="00A37E2D" w:rsidRDefault="00CF5133">
                  <w:pPr>
                    <w:pStyle w:val="divdocumentulli"/>
                    <w:numPr>
                      <w:ilvl w:val="0"/>
                      <w:numId w:val="2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Awarded 2nd Prize from 4th Sejong SW Hackathon (Jun. 2018) </w:t>
                  </w:r>
                </w:p>
                <w:p w14:paraId="0708C854" w14:textId="77777777" w:rsidR="00A37E2D" w:rsidRDefault="00CF513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-&gt; Team </w:t>
                  </w:r>
                  <w:proofErr w:type="gram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topic :</w:t>
                  </w:r>
                  <w:proofErr w:type="gram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"IoT smart building system for </w:t>
                  </w:r>
                  <w:proofErr w:type="spell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Daeyang</w:t>
                  </w:r>
                  <w:proofErr w:type="spell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AI Center in Sejong Univ." </w:t>
                  </w:r>
                </w:p>
                <w:p w14:paraId="76F9EFAA" w14:textId="77777777" w:rsidR="00A37E2D" w:rsidRDefault="00CF5133">
                  <w:pPr>
                    <w:pStyle w:val="divdocumentulli"/>
                    <w:numPr>
                      <w:ilvl w:val="0"/>
                      <w:numId w:val="3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Awarded 5th Prize from 2019 Seoul PM Hackathon (Jun. 2019) </w:t>
                  </w:r>
                </w:p>
                <w:p w14:paraId="6D6C52F4" w14:textId="77777777" w:rsidR="00A37E2D" w:rsidRDefault="00CF513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-&gt; Team </w:t>
                  </w:r>
                  <w:proofErr w:type="gram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topic :</w:t>
                  </w:r>
                  <w:proofErr w:type="gram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"PM Mask Recommendation Depending On Personal State and Estimated Life Shortening Prediction" </w:t>
                  </w:r>
                </w:p>
                <w:p w14:paraId="6FB740C4" w14:textId="77777777" w:rsidR="00A37E2D" w:rsidRDefault="00CF5133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Awarded Medal of Contribution from Government Minister of Culture, Sports and Tourism </w:t>
                  </w:r>
                </w:p>
                <w:p w14:paraId="643C8F38" w14:textId="77777777" w:rsidR="00A37E2D" w:rsidRDefault="00CF513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-&gt; Pyeongchang Olympic Winter Games </w:t>
                  </w:r>
                </w:p>
                <w:p w14:paraId="024F4677" w14:textId="77777777" w:rsidR="00A37E2D" w:rsidRDefault="00CF5133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Awarded 4th Prize from 2020 International Robot Contest-AI Mission Challenge (Nov. 2020) </w:t>
                  </w:r>
                </w:p>
                <w:p w14:paraId="7315853A" w14:textId="77777777" w:rsidR="00A37E2D" w:rsidRDefault="00CF5133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-&gt; Team </w:t>
                  </w:r>
                  <w:proofErr w:type="gram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topic :</w:t>
                  </w:r>
                  <w:proofErr w:type="gram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"Autonomous Drone Flight Mission" </w:t>
                  </w:r>
                </w:p>
                <w:p w14:paraId="1BA4F8C2" w14:textId="09A3516B" w:rsidR="00F545C7" w:rsidRDefault="00F545C7" w:rsidP="00F545C7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Awarded 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1st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Prize from 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2021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  <w:r w:rsidR="00B514B9"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Creative Makers Competition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(</w:t>
                  </w:r>
                  <w:r w:rsidR="009A7826"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Jun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. 202</w:t>
                  </w:r>
                  <w:r w:rsidR="009A7826"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1</w:t>
                  </w:r>
                  <w:r>
                    <w:rPr>
                      <w:rStyle w:val="10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) </w:t>
                  </w:r>
                </w:p>
                <w:p w14:paraId="364F0505" w14:textId="100FEED4" w:rsidR="00F545C7" w:rsidRDefault="00F545C7" w:rsidP="00F545C7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-&gt; Team </w:t>
                  </w:r>
                  <w:proofErr w:type="gramStart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topic :</w:t>
                  </w:r>
                  <w:proofErr w:type="gramEnd"/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"</w:t>
                  </w:r>
                  <w:r w:rsidR="00B514B9">
                    <w:t xml:space="preserve"> </w:t>
                  </w:r>
                  <w:r w:rsidR="00B514B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Model Optimization</w:t>
                  </w:r>
                  <w:r w:rsidR="00B514B9" w:rsidRPr="00B514B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 w:rsidR="00B514B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Method for</w:t>
                  </w:r>
                  <w:r w:rsidR="00B514B9" w:rsidRPr="00B514B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Light Embedded Systems</w:t>
                  </w:r>
                  <w:r w:rsidR="00B514B9" w:rsidRPr="00B514B9"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"</w:t>
                  </w:r>
                </w:p>
              </w:tc>
            </w:tr>
          </w:tbl>
          <w:p w14:paraId="268BFA1C" w14:textId="77777777" w:rsidR="00A37E2D" w:rsidRDefault="00A37E2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15A03762" w14:textId="77777777" w:rsidR="00A37E2D" w:rsidRDefault="00A37E2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A37E2D" w14:paraId="33343A1A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795FF3" w14:textId="77777777" w:rsidR="00A37E2D" w:rsidRDefault="00CF513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Projects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21CBFFB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62D3B4" w14:textId="77777777" w:rsidR="00A37E2D" w:rsidRDefault="00CF5133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20D69890" wp14:editId="7E6922E9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그림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A37E2D" w14:paraId="37883C10" w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51F1D25F" w14:textId="77777777" w:rsidR="00B63E80" w:rsidRDefault="00B63E80" w:rsidP="00B514B9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Ultra-Light</w:t>
                        </w:r>
                        <w:r w:rsidR="00CF5133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Weight </w:t>
                        </w:r>
                        <w:proofErr w:type="spellStart"/>
                        <w:r w:rsidR="00CF5133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TFLite</w:t>
                        </w:r>
                        <w:proofErr w:type="spellEnd"/>
                        <w:r w:rsidR="00CF5133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Image Classification Model </w:t>
                        </w:r>
                      </w:p>
                      <w:p w14:paraId="5FADE548" w14:textId="5A73C165" w:rsidR="00A00D3A" w:rsidRDefault="00CF5133" w:rsidP="00A00D3A">
                        <w:pPr>
                          <w:pStyle w:val="divdocumentulli"/>
                          <w:spacing w:line="320" w:lineRule="atLeast"/>
                          <w:ind w:left="520" w:firstLineChars="100" w:firstLine="2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(GE Appliances)</w:t>
                        </w:r>
                      </w:p>
                      <w:p w14:paraId="5677740D" w14:textId="4679F219" w:rsidR="00A00D3A" w:rsidRPr="00A00D3A" w:rsidRDefault="00B63E80" w:rsidP="00A00D3A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 w:rsidRPr="00B63E80">
                          <w:rPr>
                            <w:rStyle w:val="divdocumentdivparagraphsinglecolumn"/>
                            <w:rFonts w:ascii="Arial" w:eastAsia="Arial" w:hAnsi="Arial" w:cs="Arial" w:hint="eastAsia"/>
                            <w:color w:val="231F20"/>
                            <w:sz w:val="22"/>
                            <w:szCs w:val="22"/>
                          </w:rPr>
                          <w:t>A</w:t>
                        </w:r>
                        <w:r w:rsidRPr="00B63E80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rial Semantic Segmentation Using </w:t>
                        </w:r>
                        <w:proofErr w:type="spellStart"/>
                        <w:r w:rsidRPr="00B63E80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UNet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  <w:r w:rsidR="00CF5133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(Personal Project)</w:t>
                        </w:r>
                      </w:p>
                      <w:p w14:paraId="5ED79814" w14:textId="77777777" w:rsidR="00B63E80" w:rsidRDefault="00B514B9" w:rsidP="00B514B9">
                        <w:pPr>
                          <w:pStyle w:val="divdocumentulli"/>
                          <w:numPr>
                            <w:ilvl w:val="0"/>
                            <w:numId w:val="6"/>
                          </w:numPr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Seoul Metro Station Attendant Helper Application (Seoul Metro)</w:t>
                        </w:r>
                      </w:p>
                      <w:p w14:paraId="2CFB8710" w14:textId="35905280" w:rsidR="00A00D3A" w:rsidRPr="00B514B9" w:rsidRDefault="00A00D3A" w:rsidP="00A00D3A">
                        <w:pPr>
                          <w:pStyle w:val="divdocumentulli"/>
                          <w:spacing w:line="320" w:lineRule="atLeast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62F941CC" w14:textId="77777777" w:rsidR="009A7826" w:rsidRDefault="00B514B9" w:rsidP="009A7826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Ocular Disease Classification Model Using MobileNetV2, </w:t>
                        </w:r>
                        <w:proofErr w:type="spellStart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EfficientNet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, Vision Transformer for Edge Devices</w:t>
                        </w:r>
                        <w:r w:rsidR="009A7826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43B6E4C9" w14:textId="666C4754" w:rsidR="00A00D3A" w:rsidRPr="009A7826" w:rsidRDefault="00B514B9" w:rsidP="009A7826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 w:rsidRPr="009A7826"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(Personal Project)</w:t>
                        </w:r>
                      </w:p>
                      <w:p w14:paraId="159C1E07" w14:textId="77777777" w:rsidR="00B514B9" w:rsidRPr="00B514B9" w:rsidRDefault="00B63E80" w:rsidP="00B63E80">
                        <w:pPr>
                          <w:pStyle w:val="divdocumentulli"/>
                          <w:numPr>
                            <w:ilvl w:val="0"/>
                            <w:numId w:val="7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hAnsi="Arial" w:cs="Arial" w:hint="eastAsia"/>
                            <w:color w:val="231F20"/>
                            <w:sz w:val="22"/>
                            <w:szCs w:val="22"/>
                            <w:lang w:eastAsia="ko-KR"/>
                          </w:rPr>
                          <w:t>A</w:t>
                        </w:r>
                        <w:r>
                          <w:rPr>
                            <w:rStyle w:val="divdocumentdivparagraphsinglecolumn"/>
                            <w:rFonts w:ascii="Arial" w:hAnsi="Arial" w:cs="Arial"/>
                            <w:color w:val="231F20"/>
                            <w:sz w:val="22"/>
                            <w:szCs w:val="22"/>
                            <w:lang w:eastAsia="ko-KR"/>
                          </w:rPr>
                          <w:t xml:space="preserve">nomaly Detection with </w:t>
                        </w:r>
                        <w:proofErr w:type="spellStart"/>
                        <w:r>
                          <w:rPr>
                            <w:rStyle w:val="divdocumentdivparagraphsinglecolumn"/>
                            <w:rFonts w:ascii="Arial" w:hAnsi="Arial" w:cs="Arial"/>
                            <w:color w:val="231F20"/>
                            <w:sz w:val="22"/>
                            <w:szCs w:val="22"/>
                            <w:lang w:eastAsia="ko-KR"/>
                          </w:rPr>
                          <w:t>MVTecAD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hAnsi="Arial" w:cs="Arial"/>
                            <w:color w:val="231F20"/>
                            <w:sz w:val="22"/>
                            <w:szCs w:val="22"/>
                            <w:lang w:eastAsia="ko-KR"/>
                          </w:rPr>
                          <w:t xml:space="preserve"> Using </w:t>
                        </w:r>
                        <w:proofErr w:type="spellStart"/>
                        <w:r>
                          <w:rPr>
                            <w:rStyle w:val="divdocumentdivparagraphsinglecolumn"/>
                            <w:rFonts w:ascii="Arial" w:hAnsi="Arial" w:cs="Arial"/>
                            <w:color w:val="231F20"/>
                            <w:sz w:val="22"/>
                            <w:szCs w:val="22"/>
                            <w:lang w:eastAsia="ko-KR"/>
                          </w:rPr>
                          <w:t>AutoEncoder</w:t>
                        </w:r>
                        <w:proofErr w:type="spellEnd"/>
                        <w:r>
                          <w:rPr>
                            <w:rStyle w:val="divdocumentdivparagraphsinglecolumn"/>
                            <w:rFonts w:ascii="Arial" w:hAnsi="Arial" w:cs="Arial"/>
                            <w:color w:val="231F20"/>
                            <w:sz w:val="22"/>
                            <w:szCs w:val="22"/>
                            <w:lang w:eastAsia="ko-KR"/>
                          </w:rPr>
                          <w:t xml:space="preserve"> </w:t>
                        </w:r>
                      </w:p>
                      <w:p w14:paraId="6C63462E" w14:textId="0EE125B4" w:rsidR="00A00D3A" w:rsidRPr="00A00D3A" w:rsidRDefault="00B63E80" w:rsidP="00A00D3A">
                        <w:pPr>
                          <w:pStyle w:val="divdocumentulli"/>
                          <w:spacing w:line="320" w:lineRule="atLeast"/>
                          <w:ind w:left="520"/>
                          <w:rPr>
                            <w:rStyle w:val="divdocumentdivparagraphsinglecolumn"/>
                            <w:rFonts w:ascii="Arial" w:hAnsi="Arial" w:cs="Arial" w:hint="eastAsia"/>
                            <w:color w:val="231F20"/>
                            <w:sz w:val="22"/>
                            <w:szCs w:val="22"/>
                            <w:lang w:eastAsia="ko-KR"/>
                          </w:rPr>
                        </w:pPr>
                        <w:r>
                          <w:rPr>
                            <w:rStyle w:val="divdocumentdivparagraphsinglecolumn"/>
                            <w:rFonts w:ascii="Arial" w:hAnsi="Arial" w:cs="Arial"/>
                            <w:color w:val="231F20"/>
                            <w:sz w:val="22"/>
                            <w:szCs w:val="22"/>
                            <w:lang w:eastAsia="ko-KR"/>
                          </w:rPr>
                          <w:t>(Personal Project)</w:t>
                        </w:r>
                      </w:p>
                    </w:tc>
                  </w:tr>
                </w:tbl>
                <w:p w14:paraId="0074F447" w14:textId="77777777" w:rsidR="00A37E2D" w:rsidRDefault="00A37E2D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2A1CF01C" w14:textId="77777777" w:rsidR="00A37E2D" w:rsidRDefault="00A37E2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5A5C40E" w14:textId="77777777" w:rsidR="00A37E2D" w:rsidRDefault="00A37E2D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A37E2D" w14:paraId="098EBC4F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6D5EF" w14:textId="77777777" w:rsidR="00A37E2D" w:rsidRDefault="00CF5133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Work History</w:t>
            </w:r>
          </w:p>
          <w:p w14:paraId="77150015" w14:textId="77777777" w:rsidR="00450507" w:rsidRDefault="0045050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  <w:p w14:paraId="5486DF66" w14:textId="77777777" w:rsidR="00450507" w:rsidRDefault="0045050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  <w:p w14:paraId="76AA6971" w14:textId="77777777" w:rsidR="00450507" w:rsidRDefault="0045050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  <w:p w14:paraId="3757A3A8" w14:textId="77777777" w:rsidR="00450507" w:rsidRDefault="0045050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  <w:p w14:paraId="5F567037" w14:textId="77777777" w:rsidR="00450507" w:rsidRDefault="00450507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  <w:p w14:paraId="735F5604" w14:textId="7508DEC7" w:rsidR="00450507" w:rsidRDefault="00450507" w:rsidP="00450507">
            <w:pPr>
              <w:pStyle w:val="divdocumentsectiontwocolsectiondivheadingdivsectiontitle"/>
              <w:spacing w:line="340" w:lineRule="atLeast"/>
              <w:ind w:right="772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272E2F14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73C287" w14:textId="77777777" w:rsidR="00A37E2D" w:rsidRDefault="00CF5133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lastRenderedPageBreak/>
                    <w:drawing>
                      <wp:anchor distT="0" distB="0" distL="114300" distR="114300" simplePos="0" relativeHeight="251664384" behindDoc="0" locked="0" layoutInCell="1" allowOverlap="1" wp14:anchorId="2C5F943D" wp14:editId="69C6A18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그림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2FA7E40" w14:textId="2138B0F6" w:rsidR="00A37E2D" w:rsidRDefault="00CF5133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Co-Fo</w:t>
                  </w:r>
                  <w:r w:rsidR="00B514B9"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c</w:t>
                  </w: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under &amp; Vice Captain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09/2017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ECA227C" w14:textId="77777777" w:rsidR="00A37E2D" w:rsidRDefault="00CF5133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SMARCLE-AI Club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74CB08FF" w14:textId="575F3E7B" w:rsidR="00A37E2D" w:rsidRPr="009A7826" w:rsidRDefault="00CF5133" w:rsidP="009A7826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 have established an AI club</w:t>
                  </w:r>
                  <w:r w:rsidR="009A782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;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led a study and various </w:t>
                  </w:r>
                  <w:r w:rsidR="009A7826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research.</w:t>
                  </w:r>
                </w:p>
                <w:p w14:paraId="2C251F4A" w14:textId="241F06D8" w:rsidR="00A37E2D" w:rsidRDefault="00CF5133">
                  <w:pPr>
                    <w:pStyle w:val="divdocumentulli"/>
                    <w:numPr>
                      <w:ilvl w:val="0"/>
                      <w:numId w:val="8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Web page: www.smarcle.dev</w:t>
                  </w:r>
                </w:p>
              </w:tc>
            </w:tr>
          </w:tbl>
          <w:p w14:paraId="31D0D9E6" w14:textId="77777777" w:rsidR="00A37E2D" w:rsidRDefault="00A37E2D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A37E2D" w14:paraId="0572DBBD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4418E8" w14:textId="62C5406F" w:rsidR="00A37E2D" w:rsidRDefault="00A37E2D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DA7A348" w14:textId="3AF30DA8" w:rsidR="00450507" w:rsidRPr="00450507" w:rsidRDefault="00450507" w:rsidP="0045050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Undergraduate research intern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02/2021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 w:rsidR="00B63E80"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432FB216" w14:textId="1ED90B50" w:rsidR="00450507" w:rsidRDefault="00450507" w:rsidP="00450507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proofErr w:type="spellStart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CVLab</w:t>
                  </w:r>
                  <w:proofErr w:type="spellEnd"/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, Korea University, Seoul</w:t>
                  </w:r>
                </w:p>
                <w:p w14:paraId="30CE36DA" w14:textId="77777777" w:rsidR="00450507" w:rsidRDefault="00450507" w:rsidP="00450507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3D Reconstruction </w:t>
                  </w:r>
                  <w:r w:rsidR="00CF5133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ased on Event Signal</w:t>
                  </w:r>
                </w:p>
                <w:p w14:paraId="29177F14" w14:textId="3C20289E" w:rsidR="00B514B9" w:rsidRPr="00A00D3A" w:rsidRDefault="00B63E80" w:rsidP="00A00D3A">
                  <w:pPr>
                    <w:pStyle w:val="divdocumentulli"/>
                    <w:numPr>
                      <w:ilvl w:val="0"/>
                      <w:numId w:val="9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hAnsi="Arial" w:cs="Arial" w:hint="eastAsia"/>
                      <w:color w:val="231F20"/>
                      <w:sz w:val="22"/>
                      <w:szCs w:val="22"/>
                      <w:lang w:eastAsia="ko-KR"/>
                    </w:rPr>
                    <w:t>V</w:t>
                  </w:r>
                  <w:r>
                    <w:rPr>
                      <w:rStyle w:val="span"/>
                      <w:rFonts w:ascii="Arial" w:hAnsi="Arial" w:cs="Arial"/>
                      <w:color w:val="231F20"/>
                      <w:sz w:val="22"/>
                      <w:szCs w:val="22"/>
                      <w:lang w:eastAsia="ko-KR"/>
                    </w:rPr>
                    <w:t>ision Based Autonomous Flight Drones</w:t>
                  </w:r>
                </w:p>
              </w:tc>
            </w:tr>
          </w:tbl>
          <w:p w14:paraId="2264A15A" w14:textId="77777777" w:rsidR="00A37E2D" w:rsidRDefault="00A37E2D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03F27845" w14:textId="77777777" w:rsidR="00450507" w:rsidRDefault="00CF5133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lastRenderedPageBreak/>
        <w:t>.</w:t>
      </w: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450507" w14:paraId="6E6BF010" w14:textId="77777777" w:rsidTr="00A60741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CAE3C" w14:textId="53C4F0AF" w:rsidR="00450507" w:rsidRDefault="00450507" w:rsidP="00A60741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Publications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450507" w14:paraId="73DE2CBD" w14:textId="77777777" w:rsidTr="00A60741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B4EBFF" w14:textId="77777777" w:rsidR="00450507" w:rsidRDefault="00450507" w:rsidP="00A60741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7216" behindDoc="0" locked="0" layoutInCell="1" allowOverlap="1" wp14:anchorId="3DE5878E" wp14:editId="298E223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6" name="그림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28CA5F4" w14:textId="77777777" w:rsidR="00CF5133" w:rsidRDefault="00450507" w:rsidP="0045050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Domestic conference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F53DDC1" w14:textId="0766EC87" w:rsidR="00450507" w:rsidRPr="00450507" w:rsidRDefault="00450507" w:rsidP="00450507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706"/>
                  </w:tblGrid>
                  <w:tr w:rsidR="00450507" w14:paraId="7EF46278" w14:textId="77777777" w:rsidTr="00B63E80">
                    <w:trPr>
                      <w:trHeight w:val="253"/>
                    </w:trPr>
                    <w:tc>
                      <w:tcPr>
                        <w:tcW w:w="7706" w:type="dxa"/>
                      </w:tcPr>
                      <w:p w14:paraId="53E6F3A3" w14:textId="6E285558" w:rsidR="00B514B9" w:rsidRPr="00B514B9" w:rsidRDefault="00B514B9" w:rsidP="00B514B9">
                        <w:pPr>
                          <w:pStyle w:val="Default"/>
                          <w:rPr>
                            <w:rStyle w:val="divdocumentdivparagraphsinglecolumn"/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</w:pPr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>{</w:t>
                        </w:r>
                        <w:proofErr w:type="spellStart"/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>DongHyun</w:t>
                        </w:r>
                        <w:proofErr w:type="spellEnd"/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 xml:space="preserve"> Sim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 xml:space="preserve">, </w:t>
                        </w:r>
                        <w:proofErr w:type="spellStart"/>
                        <w:r w:rsidRPr="00CF5133"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>Chanyoung</w:t>
                        </w:r>
                        <w:proofErr w:type="spellEnd"/>
                        <w:r w:rsidRPr="00CF5133">
                          <w:rPr>
                            <w:rFonts w:ascii="Arial" w:hAnsi="Arial" w:cs="Arial"/>
                            <w:b/>
                            <w:bCs/>
                            <w:sz w:val="23"/>
                            <w:szCs w:val="23"/>
                          </w:rPr>
                          <w:t xml:space="preserve"> Kim</w:t>
                        </w:r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 xml:space="preserve">, Suzy Kwak, </w:t>
                        </w:r>
                        <w:proofErr w:type="spellStart"/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>Jihyun</w:t>
                        </w:r>
                        <w:proofErr w:type="spellEnd"/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 xml:space="preserve"> Bae, Woo Jung </w:t>
                        </w:r>
                        <w:proofErr w:type="gramStart"/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>Shin ,</w:t>
                        </w:r>
                        <w:proofErr w:type="gramEnd"/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 xml:space="preserve"> </w:t>
                        </w:r>
                        <w:r w:rsidRPr="00CF5133">
                          <w:rPr>
                            <w:rFonts w:ascii="Arial" w:eastAsia="바탕" w:hAnsi="Arial" w:cs="Arial"/>
                            <w:sz w:val="23"/>
                            <w:szCs w:val="23"/>
                          </w:rPr>
                          <w:t>¹</w:t>
                        </w:r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</w:rPr>
                          <w:t xml:space="preserve">Hyung Seok Kim }, “ </w:t>
                        </w:r>
                        <w:r w:rsidRPr="00CF5133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3"/>
                            <w:szCs w:val="23"/>
                          </w:rPr>
                          <w:t xml:space="preserve">Performance </w:t>
                        </w:r>
                        <w:proofErr w:type="spellStart"/>
                        <w:r w:rsidRPr="00CF5133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3"/>
                            <w:szCs w:val="23"/>
                          </w:rPr>
                          <w:t>Evalutaion</w:t>
                        </w:r>
                        <w:proofErr w:type="spellEnd"/>
                        <w:r w:rsidRPr="00CF5133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3"/>
                            <w:szCs w:val="23"/>
                          </w:rPr>
                          <w:t xml:space="preserve"> on Inference Time of </w:t>
                        </w:r>
                        <w:r w:rsidRPr="00CF5133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3"/>
                            <w:szCs w:val="23"/>
                            <w:lang w:eastAsia="ko-KR"/>
                          </w:rPr>
                          <w:t>Ocular Disease Classifier Based on Light Embedded Systems</w:t>
                        </w:r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  <w:t>”, The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  <w:t xml:space="preserve"> </w:t>
                        </w:r>
                        <w:r w:rsidRPr="00CF5133">
                          <w:rPr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  <w:t>Inst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  <w:t xml:space="preserve">itute of Electronics and Information Engineers, July. 2021 </w:t>
                        </w:r>
                        <w:r>
                          <w:rPr>
                            <w:rFonts w:ascii="Arial" w:hAnsi="Arial" w:cs="Arial" w:hint="eastAsia"/>
                            <w:sz w:val="23"/>
                            <w:szCs w:val="23"/>
                            <w:lang w:eastAsia="ko-KR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  <w:t>4 pages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lang w:eastAsia="ko-KR"/>
                          </w:rPr>
                          <w:t>)</w:t>
                        </w:r>
                      </w:p>
                      <w:p w14:paraId="1F6EF687" w14:textId="7166DB05" w:rsidR="00B514B9" w:rsidRPr="00B63E80" w:rsidRDefault="00B514B9" w:rsidP="00450507">
                        <w:pPr>
                          <w:pStyle w:val="Default"/>
                          <w:rPr>
                            <w:rFonts w:ascii="Arial" w:hAnsi="Arial" w:cs="Arial" w:hint="eastAsia"/>
                            <w:b/>
                            <w:bCs/>
                            <w:i/>
                            <w:iCs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CF5133" w14:paraId="2CB37A86" w14:textId="77777777" w:rsidTr="00B63E80">
                    <w:trPr>
                      <w:trHeight w:val="253"/>
                    </w:trPr>
                    <w:tc>
                      <w:tcPr>
                        <w:tcW w:w="7706" w:type="dxa"/>
                      </w:tcPr>
                      <w:p w14:paraId="33FDDA7B" w14:textId="77777777" w:rsidR="00CF5133" w:rsidRPr="00CF5133" w:rsidRDefault="00CF5133" w:rsidP="00CF5133">
                        <w:pPr>
                          <w:pStyle w:val="Default"/>
                          <w:rPr>
                            <w:rFonts w:ascii="Arial" w:hAnsi="Arial" w:cs="Arial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14:paraId="5C2ADFF2" w14:textId="0072961A" w:rsidR="00450507" w:rsidRPr="00450507" w:rsidRDefault="00450507" w:rsidP="00450507">
                  <w:pPr>
                    <w:pStyle w:val="divdocumentulli"/>
                    <w:spacing w:line="320" w:lineRule="atLeast"/>
                    <w:rPr>
                      <w:rStyle w:val="divdocumentdivparagraphsinglecolumn"/>
                      <w:rFonts w:ascii="Arial" w:hAnsi="Arial" w:cs="Arial"/>
                      <w:color w:val="231F20"/>
                      <w:sz w:val="22"/>
                      <w:szCs w:val="22"/>
                      <w:lang w:eastAsia="ko-KR"/>
                    </w:rPr>
                  </w:pPr>
                </w:p>
              </w:tc>
            </w:tr>
          </w:tbl>
          <w:p w14:paraId="2D674918" w14:textId="77777777" w:rsidR="00450507" w:rsidRDefault="00450507" w:rsidP="00A60741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43DAE888" w14:textId="75922DC3" w:rsidR="00A37E2D" w:rsidRDefault="00A37E2D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</w:p>
    <w:sectPr w:rsidR="00A37E2D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2E291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F29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56A6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CA84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BC1F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A232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F6B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729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C095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710DB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2B877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CA96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DE25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1AD3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A07C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9282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FAEE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56EA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C54DF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184B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A6F1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9288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86C2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6F5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3E6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38E8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C88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674C63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541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2A97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9EA0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884D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80EC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21F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F8A0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1A36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CEE7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756AA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5404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728E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B3C5F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BE1A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164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E234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C641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288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8A7E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5782E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D800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C87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EC68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DB899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3E57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F6E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37A26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64F4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D2F6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26C4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C49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D0F5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A01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AC3F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947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2FC2B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1EF8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10BF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85CF3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600F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DA93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B2C3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02FD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F21C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AFA37C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9CA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CEE4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EF4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74A8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AC8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E639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8CB6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E4B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5DA19D4"/>
    <w:multiLevelType w:val="hybridMultilevel"/>
    <w:tmpl w:val="F996BA88"/>
    <w:lvl w:ilvl="0" w:tplc="92E2917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2D"/>
    <w:rsid w:val="000A6B0B"/>
    <w:rsid w:val="00450507"/>
    <w:rsid w:val="009A7826"/>
    <w:rsid w:val="00A00D3A"/>
    <w:rsid w:val="00A37E2D"/>
    <w:rsid w:val="00B514B9"/>
    <w:rsid w:val="00B63E80"/>
    <w:rsid w:val="00CF5133"/>
    <w:rsid w:val="00F5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69EB"/>
  <w15:docId w15:val="{37971ECB-F79F-4AD5-AB4B-D252C7F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507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</w:rPr>
  </w:style>
  <w:style w:type="paragraph" w:styleId="2">
    <w:name w:val="heading 2"/>
    <w:basedOn w:val="a"/>
    <w:next w:val="a"/>
    <w:link w:val="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</w:rPr>
  </w:style>
  <w:style w:type="paragraph" w:styleId="3">
    <w:name w:val="heading 3"/>
    <w:basedOn w:val="a"/>
    <w:next w:val="a"/>
    <w:link w:val="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</w:rPr>
  </w:style>
  <w:style w:type="paragraph" w:styleId="4">
    <w:name w:val="heading 4"/>
    <w:basedOn w:val="a"/>
    <w:next w:val="a"/>
    <w:link w:val="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5">
    <w:name w:val="heading 5"/>
    <w:basedOn w:val="a"/>
    <w:next w:val="a"/>
    <w:link w:val="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</w:rPr>
  </w:style>
  <w:style w:type="paragraph" w:styleId="6">
    <w:name w:val="heading 6"/>
    <w:basedOn w:val="a"/>
    <w:next w:val="a"/>
    <w:link w:val="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5Char">
    <w:name w:val="제목 5 Char"/>
    <w:basedOn w:val="a0"/>
    <w:link w:val="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6Char">
    <w:name w:val="제목 6 Char"/>
    <w:basedOn w:val="a0"/>
    <w:link w:val="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a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a"/>
  </w:style>
  <w:style w:type="character" w:customStyle="1" w:styleId="monogram">
    <w:name w:val="monogram"/>
    <w:basedOn w:val="a0"/>
  </w:style>
  <w:style w:type="character" w:customStyle="1" w:styleId="divname">
    <w:name w:val="div_name"/>
    <w:basedOn w:val="div"/>
    <w:rPr>
      <w:color w:val="1A409A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a"/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a1"/>
    <w:tblPr/>
  </w:style>
  <w:style w:type="paragraph" w:customStyle="1" w:styleId="divdocumentsectionSECTIONCNTC">
    <w:name w:val="div_document_section_SECTION_CNTC"/>
    <w:basedOn w:val="a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iconPlaceL">
    <w:name w:val="div_document_iconstable_iconPlaceL"/>
    <w:basedOn w:val="a0"/>
  </w:style>
  <w:style w:type="character" w:customStyle="1" w:styleId="divdocumenticonstablemltField">
    <w:name w:val="div_document_iconstable_mltField"/>
    <w:basedOn w:val="a0"/>
  </w:style>
  <w:style w:type="table" w:customStyle="1" w:styleId="divdocumenticonstable">
    <w:name w:val="div_document_iconstable"/>
    <w:basedOn w:val="a1"/>
    <w:tblPr/>
  </w:style>
  <w:style w:type="table" w:customStyle="1" w:styleId="divdocumentdivPARAGRAPHCNTC">
    <w:name w:val="div_document_div_PARAGRAPH_CNTC"/>
    <w:basedOn w:val="a1"/>
    <w:tblPr/>
  </w:style>
  <w:style w:type="character" w:customStyle="1" w:styleId="divdocumentsectiontwocolsectiondivheading">
    <w:name w:val="div_document_section_twocolsection_div_heading"/>
    <w:basedOn w:val="a0"/>
  </w:style>
  <w:style w:type="paragraph" w:customStyle="1" w:styleId="divdocumentsectiontwocolsectiondivheadingdivsectiontitle">
    <w:name w:val="div_document_section_twocolsection_div_heading_div_sectiontitle"/>
    <w:basedOn w:val="a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a0"/>
  </w:style>
  <w:style w:type="character" w:customStyle="1" w:styleId="divdocumentsectiontwocolsectiondivparagraphWrapper">
    <w:name w:val="div_document_section_twocolsection_div_paragraphWrapper"/>
    <w:basedOn w:val="a0"/>
  </w:style>
  <w:style w:type="character" w:customStyle="1" w:styleId="divdocumentdivparagraphWrapperdivparaCell">
    <w:name w:val="div_document_div_paragraphWrapper_div_paraCell"/>
    <w:basedOn w:val="a0"/>
  </w:style>
  <w:style w:type="character" w:customStyle="1" w:styleId="divdocumentdivparagraphsinglecolumn">
    <w:name w:val="div_document_div_paragraph_singlecolumn"/>
    <w:basedOn w:val="a0"/>
  </w:style>
  <w:style w:type="paragraph" w:customStyle="1" w:styleId="divdocumentulli">
    <w:name w:val="div_document_ul_li"/>
    <w:basedOn w:val="a"/>
    <w:pPr>
      <w:pBdr>
        <w:left w:val="none" w:sz="0" w:space="8" w:color="auto"/>
      </w:pBdr>
    </w:pPr>
  </w:style>
  <w:style w:type="table" w:customStyle="1" w:styleId="divdocumentsectiontwocolsectionnotlangSecnotinfoSecdivparagraphWrapperdivparagraph">
    <w:name w:val="div_document_section_twocolsection_not(.langSec)_not(.infoSec)_div_paragraphWrapper_div_paragraph"/>
    <w:basedOn w:val="a1"/>
    <w:tblPr/>
  </w:style>
  <w:style w:type="table" w:customStyle="1" w:styleId="divdocumentsectiontwocolsection">
    <w:name w:val="div_document_section_twocolsection"/>
    <w:basedOn w:val="a1"/>
    <w:tblPr/>
  </w:style>
  <w:style w:type="paragraph" w:customStyle="1" w:styleId="p">
    <w:name w:val="p"/>
    <w:basedOn w:val="a"/>
  </w:style>
  <w:style w:type="paragraph" w:customStyle="1" w:styleId="singlecolumnspanpaddedlinenth-child1">
    <w:name w:val="singlecolumn_span_paddedline_nth-child(1)"/>
    <w:basedOn w:val="a"/>
  </w:style>
  <w:style w:type="character" w:customStyle="1" w:styleId="degree">
    <w:name w:val="degree"/>
    <w:basedOn w:val="a0"/>
    <w:rPr>
      <w:b/>
      <w:bC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10">
    <w:name w:val="굵은 텍스트1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divdocumentulliCharacter">
    <w:name w:val="div_document_ul_li Character"/>
    <w:basedOn w:val="a0"/>
  </w:style>
  <w:style w:type="table" w:customStyle="1" w:styleId="divdocumenttable">
    <w:name w:val="div_document_table"/>
    <w:basedOn w:val="a1"/>
    <w:tblPr/>
  </w:style>
  <w:style w:type="character" w:customStyle="1" w:styleId="singlecolumnspanpaddedlinenth-child1Character">
    <w:name w:val="singlecolumn_span_paddedline_nth-child(1) Character"/>
    <w:basedOn w:val="a0"/>
  </w:style>
  <w:style w:type="character" w:customStyle="1" w:styleId="jobtitle">
    <w:name w:val="jobtitle"/>
    <w:basedOn w:val="a0"/>
    <w:rPr>
      <w:b/>
      <w:bCs/>
      <w:caps/>
      <w:color w:val="1A409A"/>
    </w:rPr>
  </w:style>
  <w:style w:type="character" w:customStyle="1" w:styleId="datesWrapper">
    <w:name w:val="datesWrapper"/>
    <w:basedOn w:val="a0"/>
    <w:rPr>
      <w:i/>
      <w:iCs/>
    </w:rPr>
  </w:style>
  <w:style w:type="character" w:customStyle="1" w:styleId="jobdates">
    <w:name w:val="jobdates"/>
    <w:basedOn w:val="a0"/>
    <w:rPr>
      <w:caps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efault">
    <w:name w:val="Default"/>
    <w:rsid w:val="00450507"/>
    <w:pPr>
      <w:widowControl w:val="0"/>
      <w:autoSpaceDE w:val="0"/>
      <w:autoSpaceDN w:val="0"/>
      <w:adjustRightInd w:val="0"/>
    </w:pPr>
    <w:rPr>
      <w:rFonts w:ascii="HY신명조" w:eastAsia="HY신명조" w:cs="HY신명조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Chanyoung Kim</vt:lpstr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Chanyoung Kim</dc:title>
  <dc:creator>KCY</dc:creator>
  <cp:lastModifiedBy>김찬영</cp:lastModifiedBy>
  <cp:revision>4</cp:revision>
  <cp:lastPrinted>2021-06-21T14:29:00Z</cp:lastPrinted>
  <dcterms:created xsi:type="dcterms:W3CDTF">2021-06-21T14:29:00Z</dcterms:created>
  <dcterms:modified xsi:type="dcterms:W3CDTF">2021-06-21T14:30:00Z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7870efdd-2023-4511-969f-b5af45494f61</vt:lpwstr>
  </property>
  <property fmtid="{D5CDD505-2E9C-101B-9397-08002B2CF9AE}" pid="3" name="x1ye=0">
    <vt:lpwstr>DC4AAB+LCAAAAAAABAAVmLW2rFoUBT+IALfgBbi7k2GNu/P179ygA6Iee7PmmlWQMApBAsZxHEGyEA7zEMLTLC/SMM2wJCkKv690raLYvZ5YS8S1mykjKcceOZYBFCOeAYgAJPUkaiu/rO83nx5nnOtqErGYjf2je7/z0TfbZpkYXOTgO/fJu7eWXUPWJAF4g51t8EaSaMA16gAscKbG9eKUGNyculxbI7sRIxZQQdq83yJ0fJ5t3QdX1/0w0Ei</vt:lpwstr>
  </property>
  <property fmtid="{D5CDD505-2E9C-101B-9397-08002B2CF9AE}" pid="4" name="x1ye=1">
    <vt:lpwstr>JivJzeAnTm1MuygzR7AAl8J27nSrGn9VHb90ujo8ZQ07GgoAQTVJKWYj4uQ2gDAj9k4+OTQ9ZTmISC4dFLC6dTJAHi5gFCH+fCVE58zgRbmjaycJ++UQMO+oO+/YUhayK1kO2ZuvorhRbVxrL3jrU8yKPrfJ8w4fZSjy3Gahn69HrLwRkTFWgqXRcKu/XQL9/+lcbVqi03GHJpM1Ic3dCW1VGXuuo/v14UAr9GgF2K5eqllde1SgF8qMMV3x57Z</vt:lpwstr>
  </property>
  <property fmtid="{D5CDD505-2E9C-101B-9397-08002B2CF9AE}" pid="5" name="x1ye=10">
    <vt:lpwstr>jcKVSAX/q18bfkPw2WHrQPBprWuZbJllcwKz+/dGVfpiXLFQXURKcOwMUegcnA61uRT/Pt6KFIWN79NE8ZUNCUIuB+csKkf05zbLWtU+9b4ntT+X9lV/idIjrTm9S/42d07G8Qilr78ch1YjGaNO35eUkFql71XoFtqHtiKhKN0Ihhq6M2oTHMwdAs2ZE0HtOroFKz3vt+K++gxTMh5bFuAxddhMM23x59KLIKrbsAAvVh1v/uKzRQO4UkQ+FZ8</vt:lpwstr>
  </property>
  <property fmtid="{D5CDD505-2E9C-101B-9397-08002B2CF9AE}" pid="6" name="x1ye=11">
    <vt:lpwstr>40bgZHb3gnGZPg1DdLvMtM0RUW/HRK9sAFFRXDKECsiYhT/ABmWZAbrSfUM+/NsQQpWd6dvGxnc88bzCzHt6xt+mVKsADcAzSsvebbZ4L0d3fdp4zYZsHDDoVbOycS9i69H+8kPHEIrhAWpy0ILAKOspl0xHDOF2998tfmQTKlMg+F6oQKUdhvxs+v71jl0iI1RNc5PrQmtm1UPU5DM/9oi3InHGM+ujD6Hr5YQHcaBwZp+ShzfaABcKCTyRyS7</vt:lpwstr>
  </property>
  <property fmtid="{D5CDD505-2E9C-101B-9397-08002B2CF9AE}" pid="7" name="x1ye=12">
    <vt:lpwstr>znr29GXwiYaz73mnTPW9vU8l6seHS+osyf1t/gMUNsWQKA/Xyw+MNugcI26gpOBCVDiyL7TyWlnen693VuPIyTVXUVRNicRvVBuS0fFj1J+nsn91EofIfVw8J6caMSXxd6pKP4BlTkX9u+zO0y1BGxVpaZ57ac6ZfPCmuMCEsfE2EeErd8A229MFyEVGLJD+7m2U0H9xEjWhjBMZv8QB3glSKcpB0gTN4qOeuujNrW5qQ2DayNI4G3gnrnVAKAh</vt:lpwstr>
  </property>
  <property fmtid="{D5CDD505-2E9C-101B-9397-08002B2CF9AE}" pid="8" name="x1ye=13">
    <vt:lpwstr>s5EvJzwAOovrxCgWuhoUOBe2NLE9AahrDzNvIV35bO74fCbJTMTGMxxCF5tz/xS+UvDiizE/pkmRr4s6x+BIeX3dsoxf/aTTHFgul9FcExYfXikNlX78Chj+8F4ls9E8DPFaPiNUOtDZKMfwTo+uaCM8ohjiF1p0kWJU10Uy3LMRxBgM6IWUfUS4GDjaYyOWqXufx3rRv7uwuKXNNufPjdFcte6wSHzcn+9MMnmckfR/umwpJRM7qZFCxZv7tNi</vt:lpwstr>
  </property>
  <property fmtid="{D5CDD505-2E9C-101B-9397-08002B2CF9AE}" pid="9" name="x1ye=14">
    <vt:lpwstr>INwE4y7kVZUCkQRDZ5I4jeT10QZImKuCZRyGBZt/M08S9YV0IQOs7grj9Y4l1r8h9sQVm3+QqqkEDCODRJ8cL1cJeEeIofYK1Tw7vaiVpEOiJOlMNnr46HucaS4rSLcWcEkaDz36ocM4N5xNv7Ws3xbzntpfVcfS6jOQT0wyy3fuJDObmklCZoo8eHHI2WfkqyfSbegaQBkbBeVf7MKAlVsuae7KrpPEi7j8tvO1oZ2cby80wW8/nYeerszULY6</vt:lpwstr>
  </property>
  <property fmtid="{D5CDD505-2E9C-101B-9397-08002B2CF9AE}" pid="10" name="x1ye=15">
    <vt:lpwstr>XTBwSCM9m3VSKqvHvFh7awL2cSJxhf+8G9yewMi9atxiM+PatUWaMaeX+7biAIWhls8m+U1JKDuHEP6dYOhvtohP0zjDBPQQzHmgLhajaUIQXibwnA2btn29k2+8+GCKv9+B4ltdPdDQjvbYpHojUVHJTEUm1hxv2EQ007a9zi9j1TXAGBDkNQ0lOuz2lNcsIvEKTbnwK6bDKDg8lKC1Qr/hHt+MWlDmcyyEHfPpzRiylxpR0gxy7TzEQ5JlnQF</vt:lpwstr>
  </property>
  <property fmtid="{D5CDD505-2E9C-101B-9397-08002B2CF9AE}" pid="11" name="x1ye=16">
    <vt:lpwstr>DyL4oAGHREYzNfND0x8TMUJjqRQc5z6+fCuiWHPmu5t2KjYuLH9Yj34vIrtEGhrjn6KeBwf9qIFgOchzcRT/yzFSyn2PPSuZJPVOLoDDYxY96eBpPjH3k84sGw4CbMhx5Uaocyo2nKZ7wRYlZesAmHLCwhxeCsOwSlmd2tLXtQz5VrCPcaQkxWLWkqfmyRgf+AVo+aNvZAklUdvUBVwmOjmpzzD7eCUI/wCLkXovCHUOEVWB8wzvQl37KDcG9OU</vt:lpwstr>
  </property>
  <property fmtid="{D5CDD505-2E9C-101B-9397-08002B2CF9AE}" pid="12" name="x1ye=17">
    <vt:lpwstr>rysEOWWfZPbeMgz8BP1rHO32BGDT+lG9gPh/txi7Cl24GHuwi9DXAld3uUzczVS2iWIxPywgjZIDvKEqT01x1G/d8tkboPvvyRldiT1aWvG3RVZXgRhveaQ42L9Y6A3zSaV/Ck8poUcMiunjoD7tShxXAhvnJAo3B43LRUqtOD+Zg2xVcCb3xcb3/0c26R4aOz/E1GBd7JT/Z2jhrTlN7jb6pCgWPE68ZVf8gNBvikoe23FOvF6oW5uXQoH6pNl</vt:lpwstr>
  </property>
  <property fmtid="{D5CDD505-2E9C-101B-9397-08002B2CF9AE}" pid="13" name="x1ye=18">
    <vt:lpwstr>EgS/rjL5f/a31UUxdBBOUTPUnLmn8DlfhoTgJ909d9tQTfk7ZYNALSSBZDeYMPKhMgc2FDyXz4e9zmb5FXmo6Pw5Wsv00CMOzJAcOgWz9U9+L+1t+VqyKdDKChkg1AmMfEkIvi14AzaRvZrDnKcX1PSOWXqZEphhkG5h6TTIE7lpsHZPMRBLyassSLFJp/0mH+/g5Fw8l0SjP8N/6Sr+MkfKMkkiQE0KYIe/juB2n1n8llI22e5XVmI+DjCQT4v</vt:lpwstr>
  </property>
  <property fmtid="{D5CDD505-2E9C-101B-9397-08002B2CF9AE}" pid="14" name="x1ye=19">
    <vt:lpwstr>UE4fuQzkRGpJh07MxOd7qPsBnHbrOzC9E7/AtNV85kU1MajKzVBEggLph3eLzqZmymHUSECF58+TRFte4Oa949ERPOn5dUkPjVAgHCqm/D1Mnq19nwEgzo5XiTqLr/CV2XrBiBx9WNG0fKPDlIvYFOu1Hz928AHFiy9nTVMB6dbixuttOSysAioWg2PZ6NDdGtwCzBpVSVmJfUsv/nmSjcxi16OqCE31xrqvD6isDrxb6q9ajye/XNRJU7tlB4O</vt:lpwstr>
  </property>
  <property fmtid="{D5CDD505-2E9C-101B-9397-08002B2CF9AE}" pid="15" name="x1ye=2">
    <vt:lpwstr>KshehVsBeNJmlYqJtNInfLl+XUMChIykjEsS2CRYqoyTNd5+OIhCqQnCHHzag1hIkBDVhNDtWq0szsS+Scb4TFlJwjwabB7UTqsNG69pu5B8DBMsYrcJjZfWYFJYIQV9nM3U2xnCwi0Jwt74atZnxCgu44LR0Weazo9Xv0uU6t7fVS5oaAVqCJPy/lg7NKzbYr7Kndyl2vyW7Vo7z06LkCeiFzJVpcF0Q5UnfbdaZYDHfK+MD2uv3H8hS4UP67O</vt:lpwstr>
  </property>
  <property fmtid="{D5CDD505-2E9C-101B-9397-08002B2CF9AE}" pid="16" name="x1ye=20">
    <vt:lpwstr>yv4NzHNCM/MZd7UFsys76u+1kRa58oRtqC+72z+jzJRXuXqgbhbByAxR/fyXVCkJkRnG12iUD+Gf/+x/cLsGLtbiVbDrmetg7sXSAWuqk5Qjj3uBwPCH6QA69i+l/8Zig3MU5e098NlBMBnmWqjkDMtQpGOVBAYIVJ3FvLGJNMQpY6poMnZEodag+WpxjPJRV4BcOerEbuz5ZUL6ICFryb0ZSkQUT717Gjhva2sYOog5FzJG8kxHJw5aDIRooyp</vt:lpwstr>
  </property>
  <property fmtid="{D5CDD505-2E9C-101B-9397-08002B2CF9AE}" pid="17" name="x1ye=21">
    <vt:lpwstr>Xn5AEHDDb70akFX6e33OP/s2f/g4bxRX2wbP06suSDECFM3FZOyzkbFUTIh7sLCiZ24M2CzvZu5IRTN6JWnVKxr/2L7507Omiy25Q2b8BscZ4XGO/ZBkia8b8TmCRB0trmncbePzuLX5Gxvxo5sFsT66WPxJbtIusRxqYsmvLZkTKAU1Dpo7BSm3/zqN4f2ckLb+eVm7/MYxLnrFQpXfnuvqdPe2Wqhe1tpCgpXTeqOEOa6jLTFatj3rZHIhDb4</vt:lpwstr>
  </property>
  <property fmtid="{D5CDD505-2E9C-101B-9397-08002B2CF9AE}" pid="18" name="x1ye=22">
    <vt:lpwstr>LN7M1IMaXZmuh8YEiJwWQ4IQQk+sEgHmMifWL7+gWuptevn/gg+kDfdKP0Z0Lg+qglp7ptdUNGhTGG4haK6MYCeBU/rSBuIM31FMWWs748wr2Vng/DPwVitaFUxLRhGzO3LjcybRzW+MpliL+Z2moU81WrE4y7vqZXrB/GwdWmbJLGTJW4nwSmg70eD739d06AZJiwyfohyy4DyRLcqsV8FCsCf4RsFUUuIZJkiaiqxnU/ycAKXMjzGQRWGN7QP</vt:lpwstr>
  </property>
  <property fmtid="{D5CDD505-2E9C-101B-9397-08002B2CF9AE}" pid="19" name="x1ye=23">
    <vt:lpwstr>yjeTUd71VBwhwbb24D7qiYf/roDCujguC4J854/GdERe/7OOG5/ULK2Ts2/qc0aNuHS/F+z0YCG4IROJcZmZwj1dqwSFnflVDttyRoylou/dkJvqFlf3aoP7lZi9z7HRS/poYn1N66POQxrG3vXOPvWj0RSduuklXvhm7xXzosDovbE2o1R54v47sXWQ4Yut5f5i91L5OO8PxhtOgaiVaUDdPLcigQuQxP897XZO68cYDQ41vMyepxTyeOWQcD4</vt:lpwstr>
  </property>
  <property fmtid="{D5CDD505-2E9C-101B-9397-08002B2CF9AE}" pid="20" name="x1ye=24">
    <vt:lpwstr>wRuoMUakxttTGOhm7oRhRugf7IOvFX8p3qMDmppJk1HCV1HLyeFogaaD+KkVGJ+oJuol/5n7n/7IcKfABaDsVoqgJER3U2dLrwWguTA+do6Ho+ppHZ4/BgTR0uQLE/D18n0N0i8EEuvPUOh+aa8wINY55CkCoIJ8uOMi411M/PKGmVNxShSlh+XGjEWrg/84Hy7REILQ7Recd90S0Akij67kCSLZDWfHySeFQoAsgsWiL07VlzHJWtM2O/WyBFb</vt:lpwstr>
  </property>
  <property fmtid="{D5CDD505-2E9C-101B-9397-08002B2CF9AE}" pid="21" name="x1ye=25">
    <vt:lpwstr>tsR6OLY66p3c3QgnfAW7DCHL9GWsi/LHMXY/E89erQ1FqHMsx3uIc3PfsmUBG3slPzOHyXJofKLEOCXMrtQyqoBuCwP0H5pLHnYXgjz/vvXJb5qdo/nGqvUed5Z2+t6ySUuSr8idEdQg+jFeJpHx51fL0nZcvCpban988B4yBWDVbxAXJZnCdfYV1O48vd8q6lFw1cBazkL0pNsWI1QIWxK+7CsyvdKEn/2ac43kHkAvLMZY2giO5ZJT8DdW26r</vt:lpwstr>
  </property>
  <property fmtid="{D5CDD505-2E9C-101B-9397-08002B2CF9AE}" pid="22" name="x1ye=26">
    <vt:lpwstr>FNTrEcEaSU6zmMfp0R4IRtZQU6T8c27kJfa89LeFCBe1GOoZaH2fNoS/f2wJs6irKinKs/V8fSpNPRw6TqXPvgKLuOyP6QqL6GVzkXKNK/TrjmhbfonRPKR664i1XkDP4TlhfYFYtKUXoNIhDdQkMR9eJPG7JPAS4U6xquua1WfN6MWpHexsHfAV0BgKyItKCr4r9AcS7Sap/0iLzKXtSkBmCAIkjdADx/Rul4BWrVTCyEGZjutwb1mQxf3XOSr</vt:lpwstr>
  </property>
  <property fmtid="{D5CDD505-2E9C-101B-9397-08002B2CF9AE}" pid="23" name="x1ye=27">
    <vt:lpwstr>yu7QnNBLTllmyoOSZClpQvLy18oCZkimeivoCZEiANTA+RQ41Uiu0LGkgHdmtXllXBrcz9hZtAN41HyAiLhqdGuhgYzDBmCjLJEnsGtCz/PHZUxe9KyJHMp147YtRk6SbjrCwaRM7NtOFXcUR2kfSjgKobDYHsl/JtmoQRVf7C/cvp18Z+6YpG+lImDrrJrXtNj8CWN6DYY8OAzBEBDLF6EIp8d3VEKK38vbcoWRxM7+GJtKHil6kEPn27eLr0Z</vt:lpwstr>
  </property>
  <property fmtid="{D5CDD505-2E9C-101B-9397-08002B2CF9AE}" pid="24" name="x1ye=28">
    <vt:lpwstr>SLKlTokzU3oXmwDWLidhjrjX87Z1ZRuuMDVSDrLVBRlttARv4ZdXZGFuFnuFeAZ5/piTye2Fsmr0kURI1tmVoXPgJQSZjjf5KdJIAO7JKnKzO6It+x+j0NRkJ+SWr78l9nKfOIO7m5UIYd4wlgWxGbfZWUSwba0D48K3HEn9lxkfRqiEnjyfyeUfoDV1vfOhdLHJrW1i6F6jlMHtpjQZkH5PPZ2F3uSj/UUoWn8AnSxgEJBzjtyAED5LY0seez5</vt:lpwstr>
  </property>
  <property fmtid="{D5CDD505-2E9C-101B-9397-08002B2CF9AE}" pid="25" name="x1ye=29">
    <vt:lpwstr>NCHyXoX/6zI8jD08ul/0g2ov/FJHJDsp7CXzGv4bicygYBvj3JKA4+b7fLXpyuhZW8GZCInCwGzLHm7wU98TkiO9JhPcSLpd6JaW5eZ7urF5fJulLtMrHAnFTktjPTzwBwVuc6CdFBciStSJYTRaxqW9Ma4zB4pzzol6Od5h6WVllO6VPzMZY0qbmcBB5tUA0B3pcJq8QvYepiYGHP2RqSZzlhNFXVnQSmU/Df1+m+kDt9YmmMGmeMXpPY5aKW7</vt:lpwstr>
  </property>
  <property fmtid="{D5CDD505-2E9C-101B-9397-08002B2CF9AE}" pid="26" name="x1ye=3">
    <vt:lpwstr>7GCm430cd8eDNWN3ek5Ay/kHitiX1e/UkKu6Z5DoarWTU+4e9fvBr6/1/WJinJ7waaqdiy5xs7PfGqhKtTUKHTTJuvMNqH94mbNfMa0tvdJCHY1ECH55SlNoJr7g4IQ07V3ipY0CfCo4QG9OBv8t5qrPpM1+IN9ozvsVxAo1B6TYHwa9z7BjxGAqsClCWJ2vPfXvnyK3un38/OnGTM1pC4KOPrB1mIEIdANh5HrnLVg3JRqdCIlFcQc01WAYure</vt:lpwstr>
  </property>
  <property fmtid="{D5CDD505-2E9C-101B-9397-08002B2CF9AE}" pid="27" name="x1ye=30">
    <vt:lpwstr>Ev/yNJpMxVs2uSw4FYbNkOpdFROrugI1lIU2acWFZonSsZAesb6t58KQK/FYUhpWpaMoVUHZ2A2dkiJWNLUCIuPGisB44x0kqHItj26Dc/taw3QHFhIqcx7kU/zRYNuiKtfAZXZNnXoh+F6mEGWylnIck3dEgVwHVidQR/ozuVCtjsURup5NXGECM7VUDDOBtsaA90f27iHwvaapag/0Gz2HZ/z/wmYGq5M+PdC7uLQJYqJdalFaK4WW/xN+2c3</vt:lpwstr>
  </property>
  <property fmtid="{D5CDD505-2E9C-101B-9397-08002B2CF9AE}" pid="28" name="x1ye=31">
    <vt:lpwstr>x/KyOm1E8AmIPh1T53GKoIArZF5ORrVh2HqylG2gXoV837GujB/f1GdQ+RXWvjSk6uFOrjBPDLrupGOW7OWaaHjO05n8rIufVHzEHLJKj3n+769/XZOWxGX+WIqFf04su2s4gEGvTLjF+J2Xc5ieDFCKDcdqXUU3L7Vl+ZCpdb8cghoDLGhIdG2yYMJf2xF/aH+1KajSrTOZ3dGywxMlcmEbXfO7l8ph7E8ALtndqp/eBwQuOPWjeG1Bs7BPnxO</vt:lpwstr>
  </property>
  <property fmtid="{D5CDD505-2E9C-101B-9397-08002B2CF9AE}" pid="29" name="x1ye=32">
    <vt:lpwstr>T6FuRLxhrBLIch99P5Afgx8qsGJ12DToa8S8aqFUFm2wAk8xCQGWfD+9h5+pfaQtU5p+1EqRn0SERnWC/4MwlVeMv/ub5+MBvAvT86kLBU77PZlVw9pzHXuzGs6HmG7tIMm5CA6cAnC0AwrxWlpduQd+NyaCAZ/YT+/JbVCQjowYAKcsW1KEsLrIlMo4jpfug0+m66wrNa7psX+913/4+XggqesAb8/I/Rd2ZipZDvInmo2SYE/sXcfvbwRh6hc</vt:lpwstr>
  </property>
  <property fmtid="{D5CDD505-2E9C-101B-9397-08002B2CF9AE}" pid="30" name="x1ye=33">
    <vt:lpwstr>V+Vf8rWu7grAfb2dZYuJcjo7EshUzzp+a84O/wqalKB4sb7gt6yn2KaYs+2i/cD/Jo2zEnFbf7cQIjxSlgVv95w3b4zYi1tIBhUupAf67Gr0PmOKRQ7zcAPOjjkcacm7YhWilld9TulX+LCQE83nH2lhK1Wmqd6oGZIwyO9Q6CskzSmuTBDT6I8kQUDBZbYrziHdwgc7lEWxuM/p5Cl8YzTRE8JerDYDvr/szG1826NmPvTUG7753XgVbbEcQsQ</vt:lpwstr>
  </property>
  <property fmtid="{D5CDD505-2E9C-101B-9397-08002B2CF9AE}" pid="31" name="x1ye=34">
    <vt:lpwstr>Fq8Dt3Bh1A2wPm7+43toqFMmj5af5prjrP8R4mB/+ukLsKSRWj2v2OlM/cV6KPMBvPFOgSpHBoAyqFP3ftrCPepn54Y6FYpfmt4pbPdOLdf4w2dncCoPfKT6y47vhYb+Ogaiez8tyWADI2D/7J8UXs/cVARditzN2BF+tfA8k6/XLB1olWI3Nx9wd0lLWZPijKr/BJ+PInZeZ758FDxyJ+ZdlZZInWetiMpLAO+N+3K3ZwSQ3aSRWnp9l2H2+I/</vt:lpwstr>
  </property>
  <property fmtid="{D5CDD505-2E9C-101B-9397-08002B2CF9AE}" pid="32" name="x1ye=35">
    <vt:lpwstr>Uj+UzCg/wEPabYhQ0J8NMEVxWk+zYZ7mT1VXg1Y9JxsftZ1MKYwhZjFhcZ+MBS9NwEKbZQdbd0wMG/kfJQ9zq5oQD6bTVvc0Mca6UOBJIYT6fjTRn4roFfNNC2Iu5gJ50Z6pS3QPPcg34pjo2V34SJNwzlqLVySAJ7xU87EWHItB6sE2cBtpZTXoP4kjJK8C2emetLfvJUaCqcoJnBfLefC0ueE5seBohRvDKrxhqqLGl2wh0JqHVKeAuV1bGlX</vt:lpwstr>
  </property>
  <property fmtid="{D5CDD505-2E9C-101B-9397-08002B2CF9AE}" pid="33" name="x1ye=36">
    <vt:lpwstr>DyhS2HGepWd4onO42fLqhEbU0jgBGJEITknfH5E2k6DxqARrwtneSpu/PpdAcoiFzAXcI8QZ8v7+NTaGJdQHTWE2tQiAbwDLHPP0JxV3iH3MIKEkTeBvT0SQpzkglqN2iOcKq7Pj2Y2fJ4vi6Oas/ANVy36LoPg2jvxNwzG6bydi0m2ECltKkmcISrJtAVpZQdGT5E62xH6oM3eo2p6d3uCibptFVoEAcLypijjX7d8GvtDgtG/wRYviXE1JiNu</vt:lpwstr>
  </property>
  <property fmtid="{D5CDD505-2E9C-101B-9397-08002B2CF9AE}" pid="34" name="x1ye=37">
    <vt:lpwstr>z+84AMSXYsJ+4JqENBo310J+eI2htuRR0TQYDfTuMM3f9BAFWDzU2T5TfkQlyhfLVHy3K9rkdfS5QUK23f8ptxxiboirYRds7y1TOCGbyZc0vwqYfTvz6hq88WFARcVXWgsGgP+RcFD3liE5EbQm2uY8VX7br2mWRTF+OlZRbG6oHH483/5q1in8B1Ck4TUWiI5yEGbSc+fFllwbki/TrWv0yqLZb4xZGutxKmrv4VmvzmsDPC/coS6hxggTRKV</vt:lpwstr>
  </property>
  <property fmtid="{D5CDD505-2E9C-101B-9397-08002B2CF9AE}" pid="35" name="x1ye=38">
    <vt:lpwstr>fjdt5w2T4mQi/kFrAyhsWBT+dviOQgs0VQVf7e6/3zbJonqjOMSH4HxmE1cGy2S6tgcN+KEu0RwjQpRyILviZsBHUXnHwkPYjpTEBqYURHpldNvkfj5Yi8wCUBMB8bLIOpjt66Mqktdzv1oGJCSKuHk/CQ4ZmgurazQKg5MI+Z5Gzlv50kx2So/hxnzGyVLPCX72WTOgc0zBiiwD5yTIOi1Tkr/1u8wq+PjzmZrJ9Sgafp8LKJl6m0tyEBz+N5/</vt:lpwstr>
  </property>
  <property fmtid="{D5CDD505-2E9C-101B-9397-08002B2CF9AE}" pid="36" name="x1ye=39">
    <vt:lpwstr>dUuDHCw++FuhMZHUeBTMzHLBxj7wF+Oo62juvVF28/uBXDYt3Y04drLsxugckXZUl96Ai0eGxKVV4r77rbvtKSYLGDWxCJ1r6V94mt82a+QBu9m80Eq14H2AzMfAhdt6Bp1EKsVyhAVcpJ2FjNTiIwNqtWKl8OOhCnSRrIosDqOJ23CE9Dh2vTXato2vsUGDPyVJPsHNFHTsYCU349PreqmHh29CtHprJ9Lwfwyq26dajaAFmLaBvHWttcfkwA9</vt:lpwstr>
  </property>
  <property fmtid="{D5CDD505-2E9C-101B-9397-08002B2CF9AE}" pid="37" name="x1ye=4">
    <vt:lpwstr>7OvS1WNpcMjvoCM3T9k9REtetHzPIzWpQfsGDNJRSFaZpZ6QRwV3OJrM9o3UcfWapZDtna+ypc4CXjIkgGdvw1W0KMjbjB5lgCXEJzJwpa3qJf9Lpi04uVnMny2yfhBDk6ZdCr/F1pMfX7poHmMdbbCXYZrN8zId1ot7SD2/D89R+TZUT5jlEBEVKmxgCHx/cIBMzwDcUfzZSc+Jhu0QsNSODSLA0zeRFedMXRpQYK+tOF+bnCty9wqJtjtpdQU</vt:lpwstr>
  </property>
  <property fmtid="{D5CDD505-2E9C-101B-9397-08002B2CF9AE}" pid="38" name="x1ye=40">
    <vt:lpwstr>sru0e/360KSlK9DYOAwjDpgreJntqFECGvKwi8dYQY7+3ukf3+345rg9QMZM9nIm0ZeEoDzJs9cDZc+PU5LGNJH6HxhdzOnyU9XpvG3UYvXzqKasqC2nKJ1V7Rq7IRHj/LjUkEwCH9p0nKyVQ8dBiz/jj8X4o2p9Lccj7s9kCDvJq+yVwBQknK3dSZ2TvTPT3wNM1oqB0PgJD6b7SH+Daji46suoCSNCRpjTxWfcu9A1StN2G7fBqPCD0PLzuZA</vt:lpwstr>
  </property>
  <property fmtid="{D5CDD505-2E9C-101B-9397-08002B2CF9AE}" pid="39" name="x1ye=41">
    <vt:lpwstr>P2K4+AlvT80YRSdN97Zfho0zijEscsdhjbAUEzKwiA2ZVqZDB5BjS+Rfa+q13M8u0+hr/os159lLuGvNLhc+QGdd5aEDRChNyS5+3B39hDtCZ5M9OeDFq2JNJVnwcC55aYV1qKyRtT7AaLfQxD2mZYMV3hCnhpn4/AY3UIzOFCffSI7jwoQyU/jb10QwKcGM4FdOVeJ/0gm9UG62soySQ2x+Wzf75FINrAAUFZEagP6Zv2Gcu4PHPl0DcvIpu40</vt:lpwstr>
  </property>
  <property fmtid="{D5CDD505-2E9C-101B-9397-08002B2CF9AE}" pid="40" name="x1ye=42">
    <vt:lpwstr>ZKF6flu17LOPXhSkScYMc4ditAJM8AL0HyBJHmUimNHI+/2hlUFD6FlhCCgANK1hN6TgNv+fG0rT2ora0N3S9GRH/ZrYadT6LZGtvN0VHUG97zhO3kPT1XeOp7YBYnmgApeMprMLvnFehCw83chX6jtlzjAVnxNfkDKADEvp/boHwaWQcZMdGRGqSdJvrdbVp6q/P4s7eLm6kJaHUCA1ZPlk9kJdgkWlqFc+Ez9tvCQA0F8KEQTI5XfyXNLzTlz</vt:lpwstr>
  </property>
  <property fmtid="{D5CDD505-2E9C-101B-9397-08002B2CF9AE}" pid="41" name="x1ye=43">
    <vt:lpwstr>jYuamnTJ1Mg+/fl8OBKPBvidVPgKom07ax8i/ckhBQcmmOPKqOZbzSWTL79W+9iGyoaqiy/qNNVugpxz4SIKAamRVFa+BPVdjMeynbDKP/tQwvTmAmuDXDRhIgzJVnU0x925F4wY38zMPooNkP2+urNecMS2JlfNBBrX14Itf6Cd/ycMQCwayhCbb7JexKuulBE1KnFOJS7pLlIXFiAueGF/BbcEdpQ6L3i4/gO07GZUxLkJUPkBa6AtsrHHhRE</vt:lpwstr>
  </property>
  <property fmtid="{D5CDD505-2E9C-101B-9397-08002B2CF9AE}" pid="42" name="x1ye=44">
    <vt:lpwstr>wuDtdJAgxuHFVKMPegn5TOF73o+Cx6Jubh8OBf55707hw4q6yeGKX5RhJsGL7ubWxOreS40aOGxhWBo/r/J9/isMf8zkn/HmAQfPV1LchYeYJ8xGviN+6krmu1nBkjkMhH98kc4MmjhVnOF0HBWewygyLtNNfckaH7xGyBMDYtPp34lS1mnUlUq032CDA010b1p5rxKwxIEVk78Ulm2ClZEERo18Df9eU+P7f3HtdRk1pkQmzCELnOF9rqZxKaR</vt:lpwstr>
  </property>
  <property fmtid="{D5CDD505-2E9C-101B-9397-08002B2CF9AE}" pid="43" name="x1ye=45">
    <vt:lpwstr>ZjrSEEAi6Q35Df0T9AyeI11nwLxAFBu5Xwy+XfcIBNlV9x1Xxn1gWp5m6aVrOOYBYdyBVZLuPichXIeL8PmKE1XKYKzojJ8QZf10ZXwWVdaLM1lYLiY9amReDkHF48z/rfGanXq+yQiyhD+zzoseQ1hq1czcq+CkWFOR/7vEkwm9vvuQotWIzRhc5iaKmoHNQbjH4fF3GpoX5k3P1VqlvSK2zkN2h2XheaF2vT8NrncvXtsg8D8H0wPO0NdNa/x</vt:lpwstr>
  </property>
  <property fmtid="{D5CDD505-2E9C-101B-9397-08002B2CF9AE}" pid="44" name="x1ye=46">
    <vt:lpwstr>m8dT1ev5lfQ6nHePi/EhA9B74CVEfwmXrrJLvkHP90C8QbmHz/uuNw3wv/Q5cLixdEOE2b/ZEYcpQePxEKEFAYYqeKx7Rc7Pg2YbVWn0ecb9qgJSZAKS+85wlQm6GMdu+gOd2aPEqeMP8dWhO3yqJrcdZ5ZXM/j94x7Iqvd09Ia1crf7XeF4+Z//4HKDf/wgwuAAA=</vt:lpwstr>
  </property>
  <property fmtid="{D5CDD505-2E9C-101B-9397-08002B2CF9AE}" pid="45" name="x1ye=5">
    <vt:lpwstr>jJ+nDLqWVyUYj/IV7tSxAd9+99UGbIdKq0N6L4ovdCfMJ+ZkB8bMtkR4Si4qNlMlMese524R+I5uQggDaIu86SpEkrnNlIPoWD7v/XcAL1xGRjA70XKwEVUMkQ0oN3m72AAxRiTW1G+Zrom+on1TVmMDaduNrBPmm2Uhgg370raGKhINYdhVfOfgO7A/CSALXvYcyZUaIt2tvp4ois5XxAZyEvEc9QyUeQUhMELdVNswzHnPQcBmRda62ZGiJ7K</vt:lpwstr>
  </property>
  <property fmtid="{D5CDD505-2E9C-101B-9397-08002B2CF9AE}" pid="46" name="x1ye=6">
    <vt:lpwstr>9lTiIDPRNk729GbIGNL/RgoxUzqb2B9EqmC3jZTR45FiELCj/Z4HgUjs7EzEOQkRteYg6lH8mVP7aPCkSN6AGQHGu+x1vjg6YY/AG/LhmPhD0XIX+Jo4u/oHS52Al5JjVPIKoo7KOeHdv80z1MHrxNrIlLNjkdt7EIUZFyRsW2fD/JBJ43JSarLSdUgZMwmEebMYVOEAQawehS3alnrN2RrxjXTTLfNxYTkVcXGGFRfnjLOP0VBJfZcwq9la5vl</vt:lpwstr>
  </property>
  <property fmtid="{D5CDD505-2E9C-101B-9397-08002B2CF9AE}" pid="47" name="x1ye=7">
    <vt:lpwstr>uC6vt0zINeOlXZUZ869pSqNEkAn93qg4aCPqisqx8nDPeW1jOdqu+ZuwUVuOD2fj/rT8I1cVU1BHm0+yg3l+s/yWa64YDm78jWV8jAsOrhkzA1mPGFEaF+eqdn+3CAQm7wtSO3wKLHLaDUKrfb6GdauaSpInlqNQUT/jnh3NZ3/3DlCeBoK1p7e9fGRT4oaHyp2r2PGHg+WkJNoA/063DR77phV+BiHxtuuwPysVG9ycTNQPSq4x8tCfMmk3E6r</vt:lpwstr>
  </property>
  <property fmtid="{D5CDD505-2E9C-101B-9397-08002B2CF9AE}" pid="48" name="x1ye=8">
    <vt:lpwstr>0aem0QrmYeWKVOjtwLeqS/A2DJzYJNZfbfQBtEFHRwNFuZpHC+EgGf89ufJvmOaIhP96nCNQ4ot/8AoIPIuw96q6GdlJIJz/lbqxHWOKWU60PCPaJ9vdplkdltwmJ/sB6Egb956SaZe9Ni0XAop6TpyzcXDeJ0BxKUieLzy8TObtoez+eAbllz0o938l4p9KBGb31F2Phkjji+U+YqV/MQ6b7+OQIKPZe1oqZwh3l3DXvw3y2Q+T9BKQY4UArVd</vt:lpwstr>
  </property>
  <property fmtid="{D5CDD505-2E9C-101B-9397-08002B2CF9AE}" pid="49" name="x1ye=9">
    <vt:lpwstr>PdEIhJs1zCqdT5P0liuOP02GAjweP46lwzE9CxYyGUcFwGWqjmWAbYr2/ErCM64PS8bmRO2BbXWVI+9lIYBNFfnUCS/LDO8OQtq6XwChC8rRTB18W+86HKnSIoVO0CRyLfzWHmoZno9qnujCnVZ+y9GAnUFz2Ci4z9gytD+/4s9AgD5lIMrgeL0Ccn/Nmya3G4vHwHR6RgoC/ukLrX/CYR+OkhHQrB9+Ze0SqVyb34iis9BWT2W54tMwfCoj7OU</vt:lpwstr>
  </property>
</Properties>
</file>